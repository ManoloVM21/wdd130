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DE32FA" w14:textId="77777777" w:rsidR="00BC75D4" w:rsidRPr="00BC75D4" w:rsidRDefault="007B6C86" w:rsidP="00BC75D4">
      <w:pPr>
        <w:rPr>
          <w:b/>
          <w:bCs/>
        </w:rPr>
      </w:pPr>
      <w:r>
        <w:rPr>
          <w:b/>
          <w:bCs/>
        </w:rPr>
        <w:t>Week 0</w:t>
      </w:r>
      <w:r w:rsidR="00C02879">
        <w:rPr>
          <w:b/>
          <w:bCs/>
        </w:rPr>
        <w:t>5</w:t>
      </w:r>
      <w:r>
        <w:rPr>
          <w:b/>
          <w:bCs/>
        </w:rPr>
        <w:t xml:space="preserve">: </w:t>
      </w:r>
      <w:r w:rsidRPr="007B6C86">
        <w:rPr>
          <w:b/>
          <w:bCs/>
        </w:rPr>
        <w:t xml:space="preserve">Team Activity - </w:t>
      </w:r>
      <w:r w:rsidR="00BC75D4" w:rsidRPr="00BC75D4">
        <w:rPr>
          <w:b/>
          <w:bCs/>
        </w:rPr>
        <w:t>SQL Select Practice</w:t>
      </w:r>
    </w:p>
    <w:p w14:paraId="06DC2C41" w14:textId="1656A585" w:rsidR="007B6C86" w:rsidRPr="007B6C86" w:rsidRDefault="007B6C86" w:rsidP="007B6C86">
      <w:pPr>
        <w:rPr>
          <w:b/>
          <w:bCs/>
        </w:rPr>
      </w:pPr>
    </w:p>
    <w:p w14:paraId="2570F34B" w14:textId="77777777" w:rsidR="007B6C86" w:rsidRDefault="007B6C86" w:rsidP="007B6C86">
      <w:pPr>
        <w:rPr>
          <w:b/>
          <w:bCs/>
        </w:rPr>
      </w:pPr>
    </w:p>
    <w:p w14:paraId="30485DF2" w14:textId="36458E4D" w:rsidR="007B6C86" w:rsidRPr="007B6C86" w:rsidRDefault="007B6C86" w:rsidP="007B6C86">
      <w:pPr>
        <w:rPr>
          <w:b/>
          <w:bCs/>
          <w:sz w:val="18"/>
          <w:szCs w:val="18"/>
        </w:rPr>
      </w:pPr>
      <w:r w:rsidRPr="007B6C86">
        <w:rPr>
          <w:b/>
          <w:bCs/>
          <w:sz w:val="18"/>
          <w:szCs w:val="18"/>
        </w:rPr>
        <w:t>Instructions</w:t>
      </w:r>
    </w:p>
    <w:p w14:paraId="43F4F42B" w14:textId="77777777" w:rsidR="00C02879" w:rsidRPr="00C02879" w:rsidRDefault="00C02879" w:rsidP="00C02879">
      <w:pPr>
        <w:numPr>
          <w:ilvl w:val="0"/>
          <w:numId w:val="30"/>
        </w:numPr>
        <w:rPr>
          <w:sz w:val="18"/>
          <w:szCs w:val="18"/>
        </w:rPr>
      </w:pPr>
      <w:r w:rsidRPr="00C02879">
        <w:rPr>
          <w:sz w:val="18"/>
          <w:szCs w:val="18"/>
        </w:rPr>
        <w:t>Each person will lead the discussion that asks a question about the data, then lead the creation of a SQL statement that provides the answer. Select a team member to begin. This team member will:</w:t>
      </w:r>
    </w:p>
    <w:p w14:paraId="2747F9F4" w14:textId="77777777" w:rsidR="00C02879" w:rsidRPr="00C02879" w:rsidRDefault="00C02879" w:rsidP="00C02879">
      <w:pPr>
        <w:numPr>
          <w:ilvl w:val="1"/>
          <w:numId w:val="30"/>
        </w:numPr>
        <w:rPr>
          <w:sz w:val="18"/>
          <w:szCs w:val="18"/>
        </w:rPr>
      </w:pPr>
      <w:r w:rsidRPr="00C02879">
        <w:rPr>
          <w:sz w:val="18"/>
          <w:szCs w:val="18"/>
        </w:rPr>
        <w:t>Write a question to answer. The questions should include questions that will require,</w:t>
      </w:r>
    </w:p>
    <w:p w14:paraId="0F4CC170" w14:textId="77777777" w:rsidR="00C02879" w:rsidRPr="00C02879" w:rsidRDefault="00C02879" w:rsidP="00C02879">
      <w:pPr>
        <w:numPr>
          <w:ilvl w:val="2"/>
          <w:numId w:val="30"/>
        </w:numPr>
        <w:rPr>
          <w:sz w:val="18"/>
          <w:szCs w:val="18"/>
        </w:rPr>
      </w:pPr>
      <w:r w:rsidRPr="00C02879">
        <w:rPr>
          <w:sz w:val="18"/>
          <w:szCs w:val="18"/>
        </w:rPr>
        <w:t>WHERE conditions</w:t>
      </w:r>
    </w:p>
    <w:p w14:paraId="0EA59738" w14:textId="77777777" w:rsidR="00C02879" w:rsidRPr="00C02879" w:rsidRDefault="00C02879" w:rsidP="00C02879">
      <w:pPr>
        <w:numPr>
          <w:ilvl w:val="2"/>
          <w:numId w:val="30"/>
        </w:numPr>
        <w:rPr>
          <w:sz w:val="18"/>
          <w:szCs w:val="18"/>
        </w:rPr>
      </w:pPr>
      <w:r w:rsidRPr="00C02879">
        <w:rPr>
          <w:sz w:val="18"/>
          <w:szCs w:val="18"/>
        </w:rPr>
        <w:t>Table Joins</w:t>
      </w:r>
    </w:p>
    <w:p w14:paraId="01A6F54C" w14:textId="77777777" w:rsidR="00C02879" w:rsidRPr="00C02879" w:rsidRDefault="00C02879" w:rsidP="00C02879">
      <w:pPr>
        <w:numPr>
          <w:ilvl w:val="2"/>
          <w:numId w:val="30"/>
        </w:numPr>
        <w:rPr>
          <w:sz w:val="18"/>
          <w:szCs w:val="18"/>
        </w:rPr>
      </w:pPr>
      <w:r w:rsidRPr="00C02879">
        <w:rPr>
          <w:sz w:val="18"/>
          <w:szCs w:val="18"/>
        </w:rPr>
        <w:t>Aggregates</w:t>
      </w:r>
    </w:p>
    <w:p w14:paraId="7D1D0FB1" w14:textId="77777777" w:rsidR="00C02879" w:rsidRPr="00C02879" w:rsidRDefault="00C02879" w:rsidP="00C02879">
      <w:pPr>
        <w:ind w:left="1080"/>
        <w:rPr>
          <w:sz w:val="18"/>
          <w:szCs w:val="18"/>
        </w:rPr>
      </w:pPr>
      <w:r w:rsidRPr="00C02879">
        <w:rPr>
          <w:sz w:val="18"/>
          <w:szCs w:val="18"/>
        </w:rPr>
        <w:t>NOTE: You do not need to use all clauses in each question. Just make sure that all the clauses get covered during the session.</w:t>
      </w:r>
    </w:p>
    <w:p w14:paraId="5EEFE426" w14:textId="77777777" w:rsidR="00C02879" w:rsidRPr="00C02879" w:rsidRDefault="00C02879" w:rsidP="00C02879">
      <w:pPr>
        <w:numPr>
          <w:ilvl w:val="1"/>
          <w:numId w:val="30"/>
        </w:numPr>
        <w:rPr>
          <w:sz w:val="18"/>
          <w:szCs w:val="18"/>
        </w:rPr>
      </w:pPr>
      <w:r w:rsidRPr="00C02879">
        <w:rPr>
          <w:sz w:val="18"/>
          <w:szCs w:val="18"/>
        </w:rPr>
        <w:t>Using MySQL Workbench, write a query to answer the selected question. The team members should help and discuss but the question leader types the query.</w:t>
      </w:r>
    </w:p>
    <w:p w14:paraId="34106BEF" w14:textId="77777777" w:rsidR="00C02879" w:rsidRPr="00C02879" w:rsidRDefault="00C02879" w:rsidP="00C02879">
      <w:pPr>
        <w:numPr>
          <w:ilvl w:val="1"/>
          <w:numId w:val="30"/>
        </w:numPr>
        <w:rPr>
          <w:sz w:val="18"/>
          <w:szCs w:val="18"/>
        </w:rPr>
      </w:pPr>
      <w:r w:rsidRPr="00C02879">
        <w:rPr>
          <w:sz w:val="18"/>
          <w:szCs w:val="18"/>
        </w:rPr>
        <w:t>When you are confident you have the correct answer, record the following information in the Word document.</w:t>
      </w:r>
    </w:p>
    <w:p w14:paraId="75097967" w14:textId="77777777" w:rsidR="00C02879" w:rsidRPr="00C02879" w:rsidRDefault="00C02879" w:rsidP="00BC75D4">
      <w:pPr>
        <w:numPr>
          <w:ilvl w:val="3"/>
          <w:numId w:val="31"/>
        </w:numPr>
        <w:rPr>
          <w:sz w:val="18"/>
          <w:szCs w:val="18"/>
        </w:rPr>
      </w:pPr>
      <w:r w:rsidRPr="00C02879">
        <w:rPr>
          <w:sz w:val="18"/>
          <w:szCs w:val="18"/>
        </w:rPr>
        <w:t>The question being asked.</w:t>
      </w:r>
    </w:p>
    <w:p w14:paraId="07834C7F" w14:textId="77777777" w:rsidR="00C02879" w:rsidRPr="00C02879" w:rsidRDefault="00C02879" w:rsidP="00BC75D4">
      <w:pPr>
        <w:numPr>
          <w:ilvl w:val="3"/>
          <w:numId w:val="31"/>
        </w:numPr>
        <w:rPr>
          <w:sz w:val="18"/>
          <w:szCs w:val="18"/>
        </w:rPr>
      </w:pPr>
      <w:r w:rsidRPr="00C02879">
        <w:rPr>
          <w:sz w:val="18"/>
          <w:szCs w:val="18"/>
        </w:rPr>
        <w:t xml:space="preserve">Team member name that </w:t>
      </w:r>
      <w:proofErr w:type="gramStart"/>
      <w:r w:rsidRPr="00C02879">
        <w:rPr>
          <w:sz w:val="18"/>
          <w:szCs w:val="18"/>
        </w:rPr>
        <w:t>lead</w:t>
      </w:r>
      <w:proofErr w:type="gramEnd"/>
      <w:r w:rsidRPr="00C02879">
        <w:rPr>
          <w:sz w:val="18"/>
          <w:szCs w:val="18"/>
        </w:rPr>
        <w:t xml:space="preserve"> the discussion for this question.</w:t>
      </w:r>
    </w:p>
    <w:p w14:paraId="531A6327" w14:textId="77777777" w:rsidR="00C02879" w:rsidRPr="00C02879" w:rsidRDefault="00C02879" w:rsidP="00BC75D4">
      <w:pPr>
        <w:numPr>
          <w:ilvl w:val="3"/>
          <w:numId w:val="31"/>
        </w:numPr>
        <w:rPr>
          <w:sz w:val="18"/>
          <w:szCs w:val="18"/>
        </w:rPr>
      </w:pPr>
      <w:r w:rsidRPr="00C02879">
        <w:rPr>
          <w:sz w:val="18"/>
          <w:szCs w:val="18"/>
        </w:rPr>
        <w:t>SQL query used to answer the question.</w:t>
      </w:r>
    </w:p>
    <w:p w14:paraId="365A9FCB" w14:textId="77777777" w:rsidR="00C02879" w:rsidRPr="00C02879" w:rsidRDefault="00C02879" w:rsidP="00BC75D4">
      <w:pPr>
        <w:numPr>
          <w:ilvl w:val="3"/>
          <w:numId w:val="31"/>
        </w:numPr>
        <w:rPr>
          <w:sz w:val="18"/>
          <w:szCs w:val="18"/>
        </w:rPr>
      </w:pPr>
      <w:r w:rsidRPr="00C02879">
        <w:rPr>
          <w:sz w:val="18"/>
          <w:szCs w:val="18"/>
        </w:rPr>
        <w:t>Query results, either as a screen shot or table.</w:t>
      </w:r>
    </w:p>
    <w:p w14:paraId="4DB0F34E" w14:textId="77777777" w:rsidR="00C02879" w:rsidRPr="00C02879" w:rsidRDefault="00C02879" w:rsidP="00C02879">
      <w:pPr>
        <w:numPr>
          <w:ilvl w:val="1"/>
          <w:numId w:val="30"/>
        </w:numPr>
        <w:rPr>
          <w:sz w:val="18"/>
          <w:szCs w:val="18"/>
        </w:rPr>
      </w:pPr>
      <w:r w:rsidRPr="00C02879">
        <w:rPr>
          <w:sz w:val="18"/>
          <w:szCs w:val="18"/>
        </w:rPr>
        <w:t>Select another team member to lead the discussion and repeat until you have spent 60 minutes.</w:t>
      </w:r>
    </w:p>
    <w:p w14:paraId="797AD3D3" w14:textId="77777777" w:rsidR="00D539A0" w:rsidRPr="00912C0E" w:rsidRDefault="00D539A0" w:rsidP="00D539A0">
      <w:pPr>
        <w:ind w:left="1080"/>
      </w:pPr>
    </w:p>
    <w:p w14:paraId="2B5D1CA4" w14:textId="321801A6" w:rsidR="00912C0E" w:rsidRPr="00912C0E" w:rsidRDefault="00912C0E" w:rsidP="00912C0E">
      <w:pPr>
        <w:rPr>
          <w:sz w:val="24"/>
          <w:szCs w:val="24"/>
        </w:rPr>
      </w:pPr>
      <w:r w:rsidRPr="00912C0E">
        <w:rPr>
          <w:sz w:val="24"/>
          <w:szCs w:val="24"/>
        </w:rPr>
        <w:t>A)</w:t>
      </w:r>
    </w:p>
    <w:p w14:paraId="40820741" w14:textId="44605384" w:rsidR="002A2BA2" w:rsidRPr="00D539A0" w:rsidRDefault="007B6C86" w:rsidP="00D539A0">
      <w:pPr>
        <w:pStyle w:val="ListParagraph"/>
        <w:numPr>
          <w:ilvl w:val="0"/>
          <w:numId w:val="25"/>
        </w:numPr>
        <w:spacing w:before="100" w:beforeAutospacing="1" w:after="100" w:afterAutospacing="1"/>
        <w:rPr>
          <w:rFonts w:ascii="Montserrat" w:eastAsia="Times New Roman" w:hAnsi="Montserrat" w:cs="Times New Roman"/>
          <w:color w:val="000000"/>
          <w:sz w:val="18"/>
          <w:szCs w:val="18"/>
        </w:rPr>
      </w:pPr>
      <w:r w:rsidRPr="00D539A0">
        <w:rPr>
          <w:rFonts w:ascii="Montserrat" w:eastAsia="Times New Roman" w:hAnsi="Montserrat" w:cs="Times New Roman"/>
          <w:color w:val="000000"/>
          <w:sz w:val="24"/>
          <w:szCs w:val="24"/>
        </w:rPr>
        <w:t>Question</w:t>
      </w:r>
      <w:r w:rsidR="00D539A0">
        <w:rPr>
          <w:rFonts w:ascii="Montserrat" w:eastAsia="Times New Roman" w:hAnsi="Montserrat" w:cs="Times New Roman"/>
          <w:color w:val="000000"/>
          <w:sz w:val="24"/>
          <w:szCs w:val="24"/>
        </w:rPr>
        <w:t xml:space="preserve"> #1:</w:t>
      </w:r>
      <w:r w:rsidR="0038722E">
        <w:rPr>
          <w:rFonts w:ascii="Montserrat" w:eastAsia="Times New Roman" w:hAnsi="Montserrat" w:cs="Times New Roman"/>
          <w:color w:val="000000"/>
          <w:sz w:val="24"/>
          <w:szCs w:val="24"/>
        </w:rPr>
        <w:t xml:space="preserve"> </w:t>
      </w:r>
      <w:r w:rsidR="00ED3923" w:rsidRPr="00E52A5A">
        <w:rPr>
          <w:rFonts w:ascii="Montserrat" w:eastAsia="Times New Roman" w:hAnsi="Montserrat" w:cs="Times New Roman"/>
          <w:color w:val="007BB8"/>
          <w:sz w:val="24"/>
          <w:szCs w:val="24"/>
        </w:rPr>
        <w:t xml:space="preserve">-- </w:t>
      </w:r>
      <w:r w:rsidR="00A30868" w:rsidRPr="00E52A5A">
        <w:rPr>
          <w:rFonts w:ascii="Montserrat" w:eastAsia="Times New Roman" w:hAnsi="Montserrat" w:cs="Times New Roman"/>
          <w:color w:val="007BB8"/>
          <w:sz w:val="24"/>
          <w:szCs w:val="24"/>
        </w:rPr>
        <w:t>How many emails are there in the cities that have '</w:t>
      </w:r>
      <w:proofErr w:type="spellStart"/>
      <w:r w:rsidR="00A30868" w:rsidRPr="00E52A5A">
        <w:rPr>
          <w:rFonts w:ascii="Montserrat" w:eastAsia="Times New Roman" w:hAnsi="Montserrat" w:cs="Times New Roman"/>
          <w:color w:val="007BB8"/>
          <w:sz w:val="24"/>
          <w:szCs w:val="24"/>
        </w:rPr>
        <w:t>ent</w:t>
      </w:r>
      <w:proofErr w:type="spellEnd"/>
      <w:r w:rsidR="00A30868" w:rsidRPr="00E52A5A">
        <w:rPr>
          <w:rFonts w:ascii="Montserrat" w:eastAsia="Times New Roman" w:hAnsi="Montserrat" w:cs="Times New Roman"/>
          <w:color w:val="007BB8"/>
          <w:sz w:val="24"/>
          <w:szCs w:val="24"/>
        </w:rPr>
        <w:t>' in their city name?</w:t>
      </w:r>
    </w:p>
    <w:p w14:paraId="26C0FB67" w14:textId="37F0DD84" w:rsidR="007B6C86" w:rsidRPr="00912C0E" w:rsidRDefault="007B6C86" w:rsidP="00BA2674">
      <w:pPr>
        <w:numPr>
          <w:ilvl w:val="0"/>
          <w:numId w:val="25"/>
        </w:numPr>
        <w:spacing w:before="100" w:beforeAutospacing="1" w:after="100" w:afterAutospacing="1"/>
        <w:rPr>
          <w:rFonts w:ascii="Montserrat" w:eastAsia="Times New Roman" w:hAnsi="Montserrat" w:cs="Times New Roman"/>
          <w:color w:val="000000"/>
          <w:sz w:val="18"/>
          <w:szCs w:val="18"/>
        </w:rPr>
      </w:pPr>
      <w:r w:rsidRPr="00912C0E">
        <w:rPr>
          <w:rFonts w:ascii="Montserrat" w:eastAsia="Times New Roman" w:hAnsi="Montserrat" w:cs="Times New Roman"/>
          <w:color w:val="000000"/>
          <w:sz w:val="24"/>
          <w:szCs w:val="24"/>
        </w:rPr>
        <w:t>Team member:</w:t>
      </w:r>
      <w:r w:rsidR="00F65F17" w:rsidRPr="009956A3">
        <w:rPr>
          <w:rFonts w:ascii="Montserrat" w:eastAsia="Times New Roman" w:hAnsi="Montserrat" w:cs="Times New Roman"/>
          <w:color w:val="A66500"/>
          <w:sz w:val="18"/>
          <w:szCs w:val="18"/>
        </w:rPr>
        <w:t xml:space="preserve"> </w:t>
      </w:r>
      <w:r w:rsidR="00010544" w:rsidRPr="009956A3">
        <w:rPr>
          <w:rFonts w:ascii="Montserrat" w:eastAsia="Times New Roman" w:hAnsi="Montserrat" w:cs="Times New Roman"/>
          <w:color w:val="A66500"/>
          <w:sz w:val="24"/>
          <w:szCs w:val="24"/>
        </w:rPr>
        <w:t>Everyone</w:t>
      </w:r>
    </w:p>
    <w:p w14:paraId="1CE0464D" w14:textId="15D3387C" w:rsidR="00912C0E" w:rsidRPr="008F2719" w:rsidRDefault="00912C0E" w:rsidP="002A2BA2">
      <w:pPr>
        <w:numPr>
          <w:ilvl w:val="0"/>
          <w:numId w:val="25"/>
        </w:numPr>
        <w:spacing w:before="100" w:beforeAutospacing="1" w:after="100" w:afterAutospacing="1"/>
        <w:rPr>
          <w:rFonts w:ascii="Montserrat" w:eastAsia="Times New Roman" w:hAnsi="Montserrat" w:cs="Times New Roman"/>
          <w:color w:val="000000"/>
          <w:sz w:val="24"/>
          <w:szCs w:val="24"/>
        </w:rPr>
      </w:pPr>
      <w:r>
        <w:rPr>
          <w:rFonts w:ascii="Montserrat" w:eastAsia="Times New Roman" w:hAnsi="Montserrat" w:cs="Times New Roman"/>
          <w:color w:val="000000"/>
          <w:sz w:val="24"/>
          <w:szCs w:val="24"/>
        </w:rPr>
        <w:t>Q</w:t>
      </w:r>
      <w:r w:rsidR="007B6C86" w:rsidRPr="007B6C86">
        <w:rPr>
          <w:rFonts w:ascii="Montserrat" w:eastAsia="Times New Roman" w:hAnsi="Montserrat" w:cs="Times New Roman"/>
          <w:color w:val="000000"/>
          <w:sz w:val="24"/>
          <w:szCs w:val="24"/>
        </w:rPr>
        <w:t>uery used</w:t>
      </w:r>
      <w:r w:rsidR="007B6C86">
        <w:rPr>
          <w:rFonts w:ascii="Montserrat" w:eastAsia="Times New Roman" w:hAnsi="Montserrat" w:cs="Times New Roman"/>
          <w:color w:val="000000"/>
          <w:sz w:val="24"/>
          <w:szCs w:val="24"/>
        </w:rPr>
        <w:t>:</w:t>
      </w:r>
      <w:r w:rsidR="002A2BA2">
        <w:rPr>
          <w:rFonts w:ascii="Montserrat" w:eastAsia="Times New Roman" w:hAnsi="Montserrat" w:cs="Times New Roman"/>
          <w:color w:val="000000"/>
          <w:sz w:val="24"/>
          <w:szCs w:val="24"/>
        </w:rPr>
        <w:t xml:space="preserve"> </w:t>
      </w:r>
      <w:r w:rsidR="002A2BA2" w:rsidRPr="00211A4D">
        <w:rPr>
          <w:rFonts w:ascii="Montserrat" w:hAnsi="Montserrat"/>
          <w:sz w:val="18"/>
          <w:szCs w:val="18"/>
        </w:rPr>
        <w:t>See Screenshot</w:t>
      </w:r>
    </w:p>
    <w:p w14:paraId="3B6A73FC" w14:textId="0583EEFA" w:rsidR="008F2719" w:rsidRPr="008F2719" w:rsidRDefault="008F2719" w:rsidP="008F2719">
      <w:pPr>
        <w:numPr>
          <w:ilvl w:val="0"/>
          <w:numId w:val="25"/>
        </w:numPr>
        <w:spacing w:before="100" w:beforeAutospacing="1" w:after="100" w:afterAutospacing="1"/>
        <w:rPr>
          <w:rFonts w:ascii="Montserrat" w:eastAsia="Times New Roman" w:hAnsi="Montserrat" w:cs="Times New Roman"/>
          <w:color w:val="000000"/>
          <w:sz w:val="24"/>
          <w:szCs w:val="24"/>
        </w:rPr>
      </w:pPr>
      <w:r w:rsidRPr="00912C0E">
        <w:rPr>
          <w:rFonts w:ascii="Montserrat" w:eastAsia="Times New Roman" w:hAnsi="Montserrat" w:cs="Times New Roman"/>
          <w:color w:val="000000"/>
          <w:sz w:val="24"/>
          <w:szCs w:val="24"/>
        </w:rPr>
        <w:t xml:space="preserve">Query results: </w:t>
      </w:r>
      <w:r w:rsidRPr="00211A4D">
        <w:rPr>
          <w:rFonts w:ascii="Montserrat" w:eastAsia="Times New Roman" w:hAnsi="Montserrat" w:cs="Times New Roman"/>
          <w:color w:val="000000"/>
          <w:sz w:val="18"/>
          <w:szCs w:val="18"/>
        </w:rPr>
        <w:t>See screenshot</w:t>
      </w:r>
    </w:p>
    <w:p w14:paraId="3BA05A82" w14:textId="25FC3DB5" w:rsidR="00912C0E" w:rsidRDefault="0021050B" w:rsidP="00912C0E">
      <w:pPr>
        <w:spacing w:before="100" w:beforeAutospacing="1" w:after="100" w:afterAutospacing="1"/>
        <w:ind w:left="360"/>
        <w:rPr>
          <w:rFonts w:ascii="Montserrat" w:eastAsia="Times New Roman" w:hAnsi="Montserrat" w:cs="Times New Roman"/>
          <w:color w:val="000000"/>
          <w:sz w:val="24"/>
          <w:szCs w:val="24"/>
        </w:rPr>
      </w:pPr>
      <w:r>
        <w:rPr>
          <w:rFonts w:ascii="Montserrat" w:eastAsia="Times New Roman" w:hAnsi="Montserrat" w:cs="Times New Roman"/>
          <w:noProof/>
          <w:color w:val="000000"/>
          <w:sz w:val="24"/>
          <w:szCs w:val="24"/>
        </w:rPr>
        <w:drawing>
          <wp:inline distT="0" distB="0" distL="0" distR="0" wp14:anchorId="58D81781" wp14:editId="254D7777">
            <wp:extent cx="4727276" cy="2919700"/>
            <wp:effectExtent l="0" t="0" r="0" b="0"/>
            <wp:docPr id="131519900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199002" name="Picture 131519900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8871" cy="297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933CA" w14:textId="77777777" w:rsidR="00D539A0" w:rsidRPr="00912C0E" w:rsidRDefault="00D539A0" w:rsidP="00D539A0">
      <w:pPr>
        <w:spacing w:before="100" w:beforeAutospacing="1" w:after="100" w:afterAutospacing="1"/>
        <w:ind w:left="720"/>
        <w:rPr>
          <w:rFonts w:ascii="Montserrat" w:eastAsia="Times New Roman" w:hAnsi="Montserrat" w:cs="Times New Roman"/>
          <w:color w:val="000000"/>
          <w:sz w:val="24"/>
          <w:szCs w:val="24"/>
        </w:rPr>
      </w:pPr>
    </w:p>
    <w:p w14:paraId="1F3B70B5" w14:textId="5BACE3E9" w:rsidR="00912C0E" w:rsidRDefault="00912C0E" w:rsidP="00912C0E">
      <w:pPr>
        <w:spacing w:before="100" w:beforeAutospacing="1" w:after="100" w:afterAutospacing="1"/>
        <w:rPr>
          <w:rFonts w:ascii="Montserrat" w:eastAsia="Times New Roman" w:hAnsi="Montserrat" w:cs="Times New Roman"/>
          <w:color w:val="000000"/>
          <w:sz w:val="24"/>
          <w:szCs w:val="24"/>
        </w:rPr>
      </w:pPr>
      <w:r>
        <w:rPr>
          <w:rFonts w:ascii="Montserrat" w:eastAsia="Times New Roman" w:hAnsi="Montserrat" w:cs="Times New Roman"/>
          <w:color w:val="000000"/>
          <w:sz w:val="24"/>
          <w:szCs w:val="24"/>
        </w:rPr>
        <w:lastRenderedPageBreak/>
        <w:t>B)</w:t>
      </w:r>
    </w:p>
    <w:p w14:paraId="71F7713D" w14:textId="530EE107" w:rsidR="00912C0E" w:rsidRDefault="00D539A0" w:rsidP="009956A3">
      <w:pPr>
        <w:ind w:left="360"/>
        <w:rPr>
          <w:rFonts w:ascii="Montserrat" w:eastAsia="Times New Roman" w:hAnsi="Montserrat" w:cs="Times New Roman"/>
          <w:color w:val="000000"/>
          <w:sz w:val="24"/>
          <w:szCs w:val="24"/>
        </w:rPr>
      </w:pPr>
      <w:r>
        <w:rPr>
          <w:rFonts w:ascii="Montserrat" w:eastAsia="Times New Roman" w:hAnsi="Montserrat" w:cs="Times New Roman"/>
          <w:color w:val="000000"/>
          <w:sz w:val="24"/>
          <w:szCs w:val="24"/>
        </w:rPr>
        <w:t>a</w:t>
      </w:r>
      <w:r w:rsidR="00912C0E">
        <w:rPr>
          <w:rFonts w:ascii="Montserrat" w:eastAsia="Times New Roman" w:hAnsi="Montserrat" w:cs="Times New Roman"/>
          <w:color w:val="000000"/>
          <w:sz w:val="24"/>
          <w:szCs w:val="24"/>
        </w:rPr>
        <w:t>.</w:t>
      </w:r>
      <w:r w:rsidR="00912C0E">
        <w:rPr>
          <w:rFonts w:ascii="Montserrat" w:eastAsia="Times New Roman" w:hAnsi="Montserrat" w:cs="Times New Roman"/>
          <w:color w:val="000000"/>
          <w:sz w:val="24"/>
          <w:szCs w:val="24"/>
        </w:rPr>
        <w:tab/>
      </w:r>
      <w:r w:rsidR="00912C0E" w:rsidRPr="00912C0E">
        <w:rPr>
          <w:rFonts w:ascii="Montserrat" w:eastAsia="Times New Roman" w:hAnsi="Montserrat" w:cs="Times New Roman"/>
          <w:color w:val="000000"/>
          <w:sz w:val="24"/>
          <w:szCs w:val="24"/>
        </w:rPr>
        <w:t>Question</w:t>
      </w:r>
      <w:r>
        <w:rPr>
          <w:rFonts w:ascii="Montserrat" w:eastAsia="Times New Roman" w:hAnsi="Montserrat" w:cs="Times New Roman"/>
          <w:color w:val="000000"/>
          <w:sz w:val="24"/>
          <w:szCs w:val="24"/>
        </w:rPr>
        <w:t xml:space="preserve"> #2</w:t>
      </w:r>
      <w:r w:rsidR="00912C0E" w:rsidRPr="00912C0E">
        <w:rPr>
          <w:rFonts w:ascii="Montserrat" w:eastAsia="Times New Roman" w:hAnsi="Montserrat" w:cs="Times New Roman"/>
          <w:color w:val="000000"/>
          <w:sz w:val="24"/>
          <w:szCs w:val="24"/>
        </w:rPr>
        <w:t>:</w:t>
      </w:r>
      <w:r w:rsidR="00912C0E">
        <w:rPr>
          <w:rFonts w:ascii="Montserrat" w:eastAsia="Times New Roman" w:hAnsi="Montserrat" w:cs="Times New Roman"/>
          <w:color w:val="000000"/>
          <w:sz w:val="24"/>
          <w:szCs w:val="24"/>
        </w:rPr>
        <w:t xml:space="preserve"> </w:t>
      </w:r>
      <w:r w:rsidR="008C0CDF" w:rsidRPr="00E52A5A">
        <w:rPr>
          <w:rFonts w:ascii="Montserrat" w:eastAsia="Times New Roman" w:hAnsi="Montserrat" w:cs="Times New Roman"/>
          <w:color w:val="007BB8"/>
          <w:sz w:val="24"/>
          <w:szCs w:val="24"/>
        </w:rPr>
        <w:t>-- What are the total number of subscriptions per magazine with a price greater than $12.50</w:t>
      </w:r>
      <w:r w:rsidR="00E52A5A" w:rsidRPr="00E52A5A">
        <w:rPr>
          <w:rFonts w:ascii="Montserrat" w:eastAsia="Times New Roman" w:hAnsi="Montserrat" w:cs="Times New Roman"/>
          <w:color w:val="007BB8"/>
          <w:sz w:val="24"/>
          <w:szCs w:val="24"/>
        </w:rPr>
        <w:t>.</w:t>
      </w:r>
    </w:p>
    <w:p w14:paraId="62930882" w14:textId="1D8DF79B" w:rsidR="00912C0E" w:rsidRDefault="00D539A0" w:rsidP="009956A3">
      <w:pPr>
        <w:ind w:firstLine="360"/>
        <w:rPr>
          <w:rFonts w:ascii="Montserrat" w:eastAsia="Times New Roman" w:hAnsi="Montserrat" w:cs="Times New Roman"/>
          <w:color w:val="000000"/>
          <w:sz w:val="24"/>
          <w:szCs w:val="24"/>
        </w:rPr>
      </w:pPr>
      <w:r>
        <w:rPr>
          <w:rFonts w:ascii="Montserrat" w:eastAsia="Times New Roman" w:hAnsi="Montserrat" w:cs="Times New Roman"/>
          <w:color w:val="000000"/>
          <w:sz w:val="24"/>
          <w:szCs w:val="24"/>
        </w:rPr>
        <w:t>b</w:t>
      </w:r>
      <w:r w:rsidR="00912C0E">
        <w:rPr>
          <w:rFonts w:ascii="Montserrat" w:eastAsia="Times New Roman" w:hAnsi="Montserrat" w:cs="Times New Roman"/>
          <w:color w:val="000000"/>
          <w:sz w:val="24"/>
          <w:szCs w:val="24"/>
        </w:rPr>
        <w:t>.</w:t>
      </w:r>
      <w:r w:rsidR="00912C0E">
        <w:rPr>
          <w:rFonts w:ascii="Montserrat" w:eastAsia="Times New Roman" w:hAnsi="Montserrat" w:cs="Times New Roman"/>
          <w:color w:val="000000"/>
          <w:sz w:val="24"/>
          <w:szCs w:val="24"/>
        </w:rPr>
        <w:tab/>
        <w:t>Team member:</w:t>
      </w:r>
      <w:r w:rsidR="008C0CDF">
        <w:rPr>
          <w:rFonts w:ascii="Montserrat" w:eastAsia="Times New Roman" w:hAnsi="Montserrat" w:cs="Times New Roman"/>
          <w:color w:val="000000"/>
          <w:sz w:val="24"/>
          <w:szCs w:val="24"/>
        </w:rPr>
        <w:t xml:space="preserve"> </w:t>
      </w:r>
      <w:r w:rsidR="008C0CDF" w:rsidRPr="009956A3">
        <w:rPr>
          <w:rFonts w:ascii="Montserrat" w:eastAsia="Times New Roman" w:hAnsi="Montserrat" w:cs="Times New Roman"/>
          <w:color w:val="A66500"/>
          <w:sz w:val="24"/>
          <w:szCs w:val="24"/>
        </w:rPr>
        <w:t>Everyone</w:t>
      </w:r>
    </w:p>
    <w:p w14:paraId="51B41942" w14:textId="737A55A0" w:rsidR="00912C0E" w:rsidRPr="00211A4D" w:rsidRDefault="00D539A0" w:rsidP="009956A3">
      <w:pPr>
        <w:ind w:firstLine="360"/>
        <w:rPr>
          <w:rFonts w:ascii="Montserrat" w:eastAsia="Times New Roman" w:hAnsi="Montserrat" w:cs="Times New Roman"/>
          <w:color w:val="000000"/>
          <w:sz w:val="18"/>
          <w:szCs w:val="18"/>
        </w:rPr>
      </w:pPr>
      <w:r>
        <w:rPr>
          <w:rFonts w:ascii="Montserrat" w:eastAsia="Times New Roman" w:hAnsi="Montserrat" w:cs="Times New Roman"/>
          <w:color w:val="000000"/>
          <w:sz w:val="24"/>
          <w:szCs w:val="24"/>
        </w:rPr>
        <w:t>c</w:t>
      </w:r>
      <w:r w:rsidR="00912C0E">
        <w:rPr>
          <w:rFonts w:ascii="Montserrat" w:eastAsia="Times New Roman" w:hAnsi="Montserrat" w:cs="Times New Roman"/>
          <w:color w:val="000000"/>
          <w:sz w:val="24"/>
          <w:szCs w:val="24"/>
        </w:rPr>
        <w:t>.</w:t>
      </w:r>
      <w:r w:rsidR="00912C0E">
        <w:rPr>
          <w:rFonts w:ascii="Montserrat" w:eastAsia="Times New Roman" w:hAnsi="Montserrat" w:cs="Times New Roman"/>
          <w:color w:val="000000"/>
          <w:sz w:val="24"/>
          <w:szCs w:val="24"/>
        </w:rPr>
        <w:tab/>
        <w:t>Query used:</w:t>
      </w:r>
      <w:r>
        <w:rPr>
          <w:rFonts w:ascii="Montserrat" w:eastAsia="Times New Roman" w:hAnsi="Montserrat" w:cs="Times New Roman"/>
          <w:color w:val="000000"/>
          <w:sz w:val="24"/>
          <w:szCs w:val="24"/>
        </w:rPr>
        <w:t xml:space="preserve"> </w:t>
      </w:r>
      <w:r w:rsidRPr="00211A4D">
        <w:rPr>
          <w:rFonts w:ascii="Montserrat" w:eastAsia="Times New Roman" w:hAnsi="Montserrat" w:cs="Times New Roman"/>
          <w:color w:val="000000"/>
          <w:sz w:val="18"/>
          <w:szCs w:val="18"/>
        </w:rPr>
        <w:t>See screenshot</w:t>
      </w:r>
    </w:p>
    <w:p w14:paraId="53AD34DE" w14:textId="1B70687D" w:rsidR="00912C0E" w:rsidRDefault="00912C0E" w:rsidP="009956A3">
      <w:pPr>
        <w:ind w:firstLine="360"/>
        <w:rPr>
          <w:rFonts w:ascii="Montserrat" w:eastAsia="Times New Roman" w:hAnsi="Montserrat" w:cs="Times New Roman"/>
          <w:color w:val="000000"/>
          <w:sz w:val="18"/>
          <w:szCs w:val="18"/>
        </w:rPr>
      </w:pPr>
      <w:r>
        <w:rPr>
          <w:rFonts w:ascii="Montserrat" w:eastAsia="Times New Roman" w:hAnsi="Montserrat" w:cs="Times New Roman"/>
          <w:color w:val="000000"/>
          <w:sz w:val="24"/>
          <w:szCs w:val="24"/>
        </w:rPr>
        <w:t xml:space="preserve">4. </w:t>
      </w:r>
      <w:r>
        <w:rPr>
          <w:rFonts w:ascii="Montserrat" w:eastAsia="Times New Roman" w:hAnsi="Montserrat" w:cs="Times New Roman"/>
          <w:color w:val="000000"/>
          <w:sz w:val="24"/>
          <w:szCs w:val="24"/>
        </w:rPr>
        <w:tab/>
      </w:r>
      <w:r w:rsidR="00211A4D">
        <w:rPr>
          <w:rFonts w:ascii="Montserrat" w:eastAsia="Times New Roman" w:hAnsi="Montserrat" w:cs="Times New Roman"/>
          <w:color w:val="000000"/>
          <w:sz w:val="24"/>
          <w:szCs w:val="24"/>
        </w:rPr>
        <w:t xml:space="preserve">Query results: </w:t>
      </w:r>
      <w:r w:rsidRPr="00211A4D">
        <w:rPr>
          <w:rFonts w:ascii="Montserrat" w:eastAsia="Times New Roman" w:hAnsi="Montserrat" w:cs="Times New Roman"/>
          <w:color w:val="000000"/>
          <w:sz w:val="18"/>
          <w:szCs w:val="18"/>
        </w:rPr>
        <w:t>See screenshot</w:t>
      </w:r>
    </w:p>
    <w:p w14:paraId="604E3B73" w14:textId="37D7F399" w:rsidR="00D539A0" w:rsidRDefault="00ED3923" w:rsidP="00912C0E">
      <w:pPr>
        <w:spacing w:before="100" w:beforeAutospacing="1" w:after="100" w:afterAutospacing="1"/>
        <w:ind w:firstLine="360"/>
        <w:rPr>
          <w:rFonts w:ascii="Montserrat" w:eastAsia="Times New Roman" w:hAnsi="Montserrat" w:cs="Times New Roman"/>
          <w:color w:val="000000"/>
          <w:sz w:val="24"/>
          <w:szCs w:val="24"/>
        </w:rPr>
      </w:pPr>
      <w:r>
        <w:rPr>
          <w:rFonts w:ascii="Montserrat" w:eastAsia="Times New Roman" w:hAnsi="Montserrat" w:cs="Times New Roman"/>
          <w:noProof/>
          <w:color w:val="000000"/>
          <w:sz w:val="24"/>
          <w:szCs w:val="24"/>
        </w:rPr>
        <w:drawing>
          <wp:inline distT="0" distB="0" distL="0" distR="0" wp14:anchorId="72A9013B" wp14:editId="1512BC0F">
            <wp:extent cx="4322127" cy="2255724"/>
            <wp:effectExtent l="0" t="0" r="2540" b="0"/>
            <wp:docPr id="18806623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662327" name="Picture 188066232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1364" cy="2297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A3D8E" w14:textId="77777777" w:rsidR="000E4854" w:rsidRDefault="000E4854" w:rsidP="00912C0E">
      <w:pPr>
        <w:spacing w:before="100" w:beforeAutospacing="1" w:after="100" w:afterAutospacing="1"/>
        <w:ind w:firstLine="360"/>
        <w:rPr>
          <w:rFonts w:ascii="Montserrat" w:eastAsia="Times New Roman" w:hAnsi="Montserrat" w:cs="Times New Roman"/>
          <w:color w:val="000000"/>
          <w:sz w:val="24"/>
          <w:szCs w:val="24"/>
        </w:rPr>
      </w:pPr>
    </w:p>
    <w:p w14:paraId="619137D3" w14:textId="77777777" w:rsidR="000E4854" w:rsidRDefault="000E4854" w:rsidP="00912C0E">
      <w:pPr>
        <w:spacing w:before="100" w:beforeAutospacing="1" w:after="100" w:afterAutospacing="1"/>
        <w:ind w:firstLine="360"/>
        <w:rPr>
          <w:rFonts w:ascii="Montserrat" w:eastAsia="Times New Roman" w:hAnsi="Montserrat" w:cs="Times New Roman"/>
          <w:color w:val="000000"/>
          <w:sz w:val="24"/>
          <w:szCs w:val="24"/>
        </w:rPr>
      </w:pPr>
    </w:p>
    <w:p w14:paraId="6B280DC2" w14:textId="3B47F82E" w:rsidR="00912C0E" w:rsidRDefault="00912C0E" w:rsidP="009956A3">
      <w:pPr>
        <w:spacing w:before="100" w:beforeAutospacing="1"/>
        <w:rPr>
          <w:rFonts w:ascii="Montserrat" w:eastAsia="Times New Roman" w:hAnsi="Montserrat" w:cs="Times New Roman"/>
          <w:color w:val="000000"/>
          <w:sz w:val="24"/>
          <w:szCs w:val="24"/>
        </w:rPr>
      </w:pPr>
      <w:r>
        <w:rPr>
          <w:rFonts w:ascii="Montserrat" w:eastAsia="Times New Roman" w:hAnsi="Montserrat" w:cs="Times New Roman"/>
          <w:color w:val="000000"/>
          <w:sz w:val="24"/>
          <w:szCs w:val="24"/>
        </w:rPr>
        <w:t>C)</w:t>
      </w:r>
    </w:p>
    <w:p w14:paraId="1CA8FE9B" w14:textId="3FE14EAD" w:rsidR="00912C0E" w:rsidRDefault="00D539A0" w:rsidP="009956A3">
      <w:pPr>
        <w:ind w:left="360"/>
        <w:rPr>
          <w:rFonts w:ascii="Montserrat" w:eastAsia="Times New Roman" w:hAnsi="Montserrat" w:cs="Times New Roman"/>
          <w:color w:val="000000"/>
          <w:sz w:val="24"/>
          <w:szCs w:val="24"/>
        </w:rPr>
      </w:pPr>
      <w:r>
        <w:rPr>
          <w:rFonts w:ascii="Montserrat" w:eastAsia="Times New Roman" w:hAnsi="Montserrat" w:cs="Times New Roman"/>
          <w:color w:val="000000"/>
          <w:sz w:val="24"/>
          <w:szCs w:val="24"/>
        </w:rPr>
        <w:t>a</w:t>
      </w:r>
      <w:r w:rsidR="00912C0E">
        <w:rPr>
          <w:rFonts w:ascii="Montserrat" w:eastAsia="Times New Roman" w:hAnsi="Montserrat" w:cs="Times New Roman"/>
          <w:color w:val="000000"/>
          <w:sz w:val="24"/>
          <w:szCs w:val="24"/>
        </w:rPr>
        <w:t>.</w:t>
      </w:r>
      <w:r w:rsidR="00912C0E">
        <w:rPr>
          <w:rFonts w:ascii="Montserrat" w:eastAsia="Times New Roman" w:hAnsi="Montserrat" w:cs="Times New Roman"/>
          <w:color w:val="000000"/>
          <w:sz w:val="24"/>
          <w:szCs w:val="24"/>
        </w:rPr>
        <w:tab/>
      </w:r>
      <w:r w:rsidR="00912C0E" w:rsidRPr="00912C0E">
        <w:rPr>
          <w:rFonts w:ascii="Montserrat" w:eastAsia="Times New Roman" w:hAnsi="Montserrat" w:cs="Times New Roman"/>
          <w:color w:val="000000"/>
          <w:sz w:val="24"/>
          <w:szCs w:val="24"/>
        </w:rPr>
        <w:t>Question</w:t>
      </w:r>
      <w:r>
        <w:rPr>
          <w:rFonts w:ascii="Montserrat" w:eastAsia="Times New Roman" w:hAnsi="Montserrat" w:cs="Times New Roman"/>
          <w:color w:val="000000"/>
          <w:sz w:val="24"/>
          <w:szCs w:val="24"/>
        </w:rPr>
        <w:t xml:space="preserve"> #3</w:t>
      </w:r>
      <w:r w:rsidR="00912C0E" w:rsidRPr="00912C0E">
        <w:rPr>
          <w:rFonts w:ascii="Montserrat" w:eastAsia="Times New Roman" w:hAnsi="Montserrat" w:cs="Times New Roman"/>
          <w:color w:val="000000"/>
          <w:sz w:val="24"/>
          <w:szCs w:val="24"/>
        </w:rPr>
        <w:t>:</w:t>
      </w:r>
      <w:r w:rsidR="00912C0E">
        <w:rPr>
          <w:rFonts w:ascii="Montserrat" w:eastAsia="Times New Roman" w:hAnsi="Montserrat" w:cs="Times New Roman"/>
          <w:color w:val="000000"/>
          <w:sz w:val="24"/>
          <w:szCs w:val="24"/>
        </w:rPr>
        <w:t xml:space="preserve"> </w:t>
      </w:r>
      <w:r w:rsidR="001604D1" w:rsidRPr="001604D1">
        <w:rPr>
          <w:rFonts w:ascii="Montserrat" w:eastAsia="Times New Roman" w:hAnsi="Montserrat" w:cs="Times New Roman"/>
          <w:color w:val="007BB8"/>
          <w:sz w:val="24"/>
          <w:szCs w:val="24"/>
        </w:rPr>
        <w:t>-- What is the average magazine price per city with a subscription greater than 12 months old.</w:t>
      </w:r>
    </w:p>
    <w:p w14:paraId="1A3C4565" w14:textId="45DD8DE6" w:rsidR="00912C0E" w:rsidRDefault="00D539A0" w:rsidP="009956A3">
      <w:pPr>
        <w:ind w:firstLine="360"/>
        <w:rPr>
          <w:rFonts w:ascii="Montserrat" w:eastAsia="Times New Roman" w:hAnsi="Montserrat" w:cs="Times New Roman"/>
          <w:color w:val="000000"/>
          <w:sz w:val="24"/>
          <w:szCs w:val="24"/>
        </w:rPr>
      </w:pPr>
      <w:r>
        <w:rPr>
          <w:rFonts w:ascii="Montserrat" w:eastAsia="Times New Roman" w:hAnsi="Montserrat" w:cs="Times New Roman"/>
          <w:color w:val="000000"/>
          <w:sz w:val="24"/>
          <w:szCs w:val="24"/>
        </w:rPr>
        <w:t>b</w:t>
      </w:r>
      <w:r w:rsidR="00912C0E">
        <w:rPr>
          <w:rFonts w:ascii="Montserrat" w:eastAsia="Times New Roman" w:hAnsi="Montserrat" w:cs="Times New Roman"/>
          <w:color w:val="000000"/>
          <w:sz w:val="24"/>
          <w:szCs w:val="24"/>
        </w:rPr>
        <w:t>.</w:t>
      </w:r>
      <w:r w:rsidR="00912C0E">
        <w:rPr>
          <w:rFonts w:ascii="Montserrat" w:eastAsia="Times New Roman" w:hAnsi="Montserrat" w:cs="Times New Roman"/>
          <w:color w:val="000000"/>
          <w:sz w:val="24"/>
          <w:szCs w:val="24"/>
        </w:rPr>
        <w:tab/>
        <w:t>Team member:</w:t>
      </w:r>
      <w:r w:rsidR="00F21FC4">
        <w:rPr>
          <w:rFonts w:ascii="Montserrat" w:eastAsia="Times New Roman" w:hAnsi="Montserrat" w:cs="Times New Roman"/>
          <w:color w:val="000000"/>
          <w:sz w:val="24"/>
          <w:szCs w:val="24"/>
        </w:rPr>
        <w:t xml:space="preserve"> </w:t>
      </w:r>
      <w:r w:rsidR="009956A3">
        <w:rPr>
          <w:rFonts w:ascii="Montserrat" w:eastAsia="Times New Roman" w:hAnsi="Montserrat" w:cs="Times New Roman"/>
          <w:color w:val="A66500"/>
          <w:sz w:val="24"/>
          <w:szCs w:val="24"/>
        </w:rPr>
        <w:t>Everyone</w:t>
      </w:r>
    </w:p>
    <w:p w14:paraId="153EF94D" w14:textId="34B51FB9" w:rsidR="00912C0E" w:rsidRDefault="00D539A0" w:rsidP="009956A3">
      <w:pPr>
        <w:ind w:firstLine="360"/>
        <w:rPr>
          <w:rFonts w:ascii="Montserrat" w:eastAsia="Times New Roman" w:hAnsi="Montserrat" w:cs="Times New Roman"/>
          <w:color w:val="000000"/>
          <w:sz w:val="24"/>
          <w:szCs w:val="24"/>
        </w:rPr>
      </w:pPr>
      <w:r>
        <w:rPr>
          <w:rFonts w:ascii="Montserrat" w:eastAsia="Times New Roman" w:hAnsi="Montserrat" w:cs="Times New Roman"/>
          <w:color w:val="000000"/>
          <w:sz w:val="24"/>
          <w:szCs w:val="24"/>
        </w:rPr>
        <w:t>c</w:t>
      </w:r>
      <w:r w:rsidR="00912C0E">
        <w:rPr>
          <w:rFonts w:ascii="Montserrat" w:eastAsia="Times New Roman" w:hAnsi="Montserrat" w:cs="Times New Roman"/>
          <w:color w:val="000000"/>
          <w:sz w:val="24"/>
          <w:szCs w:val="24"/>
        </w:rPr>
        <w:t>.</w:t>
      </w:r>
      <w:r w:rsidR="00912C0E">
        <w:rPr>
          <w:rFonts w:ascii="Montserrat" w:eastAsia="Times New Roman" w:hAnsi="Montserrat" w:cs="Times New Roman"/>
          <w:color w:val="000000"/>
          <w:sz w:val="24"/>
          <w:szCs w:val="24"/>
        </w:rPr>
        <w:tab/>
        <w:t>Query used:</w:t>
      </w:r>
      <w:r w:rsidR="002C3268">
        <w:rPr>
          <w:rFonts w:ascii="Montserrat" w:eastAsia="Times New Roman" w:hAnsi="Montserrat" w:cs="Times New Roman"/>
          <w:color w:val="000000"/>
          <w:sz w:val="24"/>
          <w:szCs w:val="24"/>
        </w:rPr>
        <w:t xml:space="preserve"> </w:t>
      </w:r>
      <w:r w:rsidR="002C3268" w:rsidRPr="002C3268">
        <w:rPr>
          <w:rFonts w:ascii="Montserrat" w:eastAsia="Times New Roman" w:hAnsi="Montserrat" w:cs="Times New Roman"/>
          <w:color w:val="000000"/>
          <w:sz w:val="18"/>
          <w:szCs w:val="18"/>
        </w:rPr>
        <w:t>See screenshot</w:t>
      </w:r>
    </w:p>
    <w:p w14:paraId="2BEECEFF" w14:textId="7A6018F5" w:rsidR="00912C0E" w:rsidRDefault="00D539A0" w:rsidP="009956A3">
      <w:pPr>
        <w:ind w:firstLine="360"/>
        <w:rPr>
          <w:rFonts w:ascii="Montserrat" w:eastAsia="Times New Roman" w:hAnsi="Montserrat" w:cs="Times New Roman"/>
          <w:color w:val="000000"/>
          <w:sz w:val="18"/>
          <w:szCs w:val="18"/>
        </w:rPr>
      </w:pPr>
      <w:r>
        <w:rPr>
          <w:rFonts w:ascii="Montserrat" w:eastAsia="Times New Roman" w:hAnsi="Montserrat" w:cs="Times New Roman"/>
          <w:color w:val="000000"/>
          <w:sz w:val="24"/>
          <w:szCs w:val="24"/>
        </w:rPr>
        <w:t>d</w:t>
      </w:r>
      <w:r w:rsidR="00912C0E">
        <w:rPr>
          <w:rFonts w:ascii="Montserrat" w:eastAsia="Times New Roman" w:hAnsi="Montserrat" w:cs="Times New Roman"/>
          <w:color w:val="000000"/>
          <w:sz w:val="24"/>
          <w:szCs w:val="24"/>
        </w:rPr>
        <w:t xml:space="preserve">. </w:t>
      </w:r>
      <w:r w:rsidR="00912C0E">
        <w:rPr>
          <w:rFonts w:ascii="Montserrat" w:eastAsia="Times New Roman" w:hAnsi="Montserrat" w:cs="Times New Roman"/>
          <w:color w:val="000000"/>
          <w:sz w:val="24"/>
          <w:szCs w:val="24"/>
        </w:rPr>
        <w:tab/>
      </w:r>
      <w:r w:rsidR="00211A4D">
        <w:rPr>
          <w:rFonts w:ascii="Montserrat" w:eastAsia="Times New Roman" w:hAnsi="Montserrat" w:cs="Times New Roman"/>
          <w:color w:val="000000"/>
          <w:sz w:val="24"/>
          <w:szCs w:val="24"/>
        </w:rPr>
        <w:t xml:space="preserve">Query results: </w:t>
      </w:r>
      <w:r w:rsidR="00912C0E" w:rsidRPr="00211A4D">
        <w:rPr>
          <w:rFonts w:ascii="Montserrat" w:eastAsia="Times New Roman" w:hAnsi="Montserrat" w:cs="Times New Roman"/>
          <w:color w:val="000000"/>
          <w:sz w:val="18"/>
          <w:szCs w:val="18"/>
        </w:rPr>
        <w:t>See screenshot</w:t>
      </w:r>
    </w:p>
    <w:p w14:paraId="4912491C" w14:textId="215FE278" w:rsidR="002C3268" w:rsidRDefault="001604D1" w:rsidP="00912C0E">
      <w:pPr>
        <w:spacing w:before="100" w:beforeAutospacing="1" w:after="100" w:afterAutospacing="1"/>
        <w:ind w:firstLine="360"/>
        <w:rPr>
          <w:rFonts w:ascii="Montserrat" w:eastAsia="Times New Roman" w:hAnsi="Montserrat" w:cs="Times New Roman"/>
          <w:color w:val="000000"/>
          <w:sz w:val="24"/>
          <w:szCs w:val="24"/>
        </w:rPr>
      </w:pPr>
      <w:r>
        <w:rPr>
          <w:rFonts w:ascii="Montserrat" w:eastAsia="Times New Roman" w:hAnsi="Montserrat" w:cs="Times New Roman"/>
          <w:noProof/>
          <w:color w:val="000000"/>
          <w:sz w:val="24"/>
          <w:szCs w:val="24"/>
        </w:rPr>
        <w:drawing>
          <wp:inline distT="0" distB="0" distL="0" distR="0" wp14:anchorId="767FD26F" wp14:editId="5771319C">
            <wp:extent cx="3737404" cy="2105085"/>
            <wp:effectExtent l="0" t="0" r="0" b="0"/>
            <wp:docPr id="142216145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161459" name="Picture 142216145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9945" cy="2112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32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4875CF"/>
    <w:multiLevelType w:val="multilevel"/>
    <w:tmpl w:val="A08EEF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16A5EA7"/>
    <w:multiLevelType w:val="multilevel"/>
    <w:tmpl w:val="12C0A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3C304CE9"/>
    <w:multiLevelType w:val="multilevel"/>
    <w:tmpl w:val="84D20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161760D"/>
    <w:multiLevelType w:val="multilevel"/>
    <w:tmpl w:val="92DED4D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Montserrat" w:eastAsia="Times New Roman" w:hAnsi="Montserrat" w:cs="Times New Roman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49132CCE"/>
    <w:multiLevelType w:val="multilevel"/>
    <w:tmpl w:val="21DC5D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CDE2F2A"/>
    <w:multiLevelType w:val="multilevel"/>
    <w:tmpl w:val="414EA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6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7" w15:restartNumberingAfterBreak="0">
    <w:nsid w:val="65583273"/>
    <w:multiLevelType w:val="multilevel"/>
    <w:tmpl w:val="58923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228731637">
    <w:abstractNumId w:val="25"/>
  </w:num>
  <w:num w:numId="2" w16cid:durableId="1668437721">
    <w:abstractNumId w:val="12"/>
  </w:num>
  <w:num w:numId="3" w16cid:durableId="1529298400">
    <w:abstractNumId w:val="10"/>
  </w:num>
  <w:num w:numId="4" w16cid:durableId="2083094011">
    <w:abstractNumId w:val="28"/>
  </w:num>
  <w:num w:numId="5" w16cid:durableId="1183007459">
    <w:abstractNumId w:val="13"/>
  </w:num>
  <w:num w:numId="6" w16cid:durableId="821308874">
    <w:abstractNumId w:val="18"/>
  </w:num>
  <w:num w:numId="7" w16cid:durableId="1877430336">
    <w:abstractNumId w:val="22"/>
  </w:num>
  <w:num w:numId="8" w16cid:durableId="56325089">
    <w:abstractNumId w:val="9"/>
  </w:num>
  <w:num w:numId="9" w16cid:durableId="589775443">
    <w:abstractNumId w:val="7"/>
  </w:num>
  <w:num w:numId="10" w16cid:durableId="446123971">
    <w:abstractNumId w:val="6"/>
  </w:num>
  <w:num w:numId="11" w16cid:durableId="1783570367">
    <w:abstractNumId w:val="5"/>
  </w:num>
  <w:num w:numId="12" w16cid:durableId="1558278744">
    <w:abstractNumId w:val="4"/>
  </w:num>
  <w:num w:numId="13" w16cid:durableId="1488786089">
    <w:abstractNumId w:val="8"/>
  </w:num>
  <w:num w:numId="14" w16cid:durableId="687680340">
    <w:abstractNumId w:val="3"/>
  </w:num>
  <w:num w:numId="15" w16cid:durableId="1328366985">
    <w:abstractNumId w:val="2"/>
  </w:num>
  <w:num w:numId="16" w16cid:durableId="64037485">
    <w:abstractNumId w:val="1"/>
  </w:num>
  <w:num w:numId="17" w16cid:durableId="1027683765">
    <w:abstractNumId w:val="0"/>
  </w:num>
  <w:num w:numId="18" w16cid:durableId="1886985128">
    <w:abstractNumId w:val="15"/>
  </w:num>
  <w:num w:numId="19" w16cid:durableId="153377267">
    <w:abstractNumId w:val="16"/>
  </w:num>
  <w:num w:numId="20" w16cid:durableId="1507670859">
    <w:abstractNumId w:val="26"/>
  </w:num>
  <w:num w:numId="21" w16cid:durableId="1572233952">
    <w:abstractNumId w:val="21"/>
  </w:num>
  <w:num w:numId="22" w16cid:durableId="1858275411">
    <w:abstractNumId w:val="11"/>
  </w:num>
  <w:num w:numId="23" w16cid:durableId="1921475599">
    <w:abstractNumId w:val="29"/>
  </w:num>
  <w:num w:numId="24" w16cid:durableId="1021203600">
    <w:abstractNumId w:val="19"/>
  </w:num>
  <w:num w:numId="25" w16cid:durableId="1644119183">
    <w:abstractNumId w:val="20"/>
  </w:num>
  <w:num w:numId="26" w16cid:durableId="1562522786">
    <w:abstractNumId w:val="24"/>
  </w:num>
  <w:num w:numId="27" w16cid:durableId="123276585">
    <w:abstractNumId w:val="17"/>
  </w:num>
  <w:num w:numId="28" w16cid:durableId="584152872">
    <w:abstractNumId w:val="23"/>
  </w:num>
  <w:num w:numId="29" w16cid:durableId="344475414">
    <w:abstractNumId w:val="14"/>
  </w:num>
  <w:num w:numId="30" w16cid:durableId="1537501052">
    <w:abstractNumId w:val="27"/>
  </w:num>
  <w:num w:numId="31" w16cid:durableId="1242064534">
    <w:abstractNumId w:val="27"/>
    <w:lvlOverride w:ilvl="2">
      <w:lvl w:ilvl="2">
        <w:numFmt w:val="decimal"/>
        <w:lvlText w:val="%3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8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C86"/>
    <w:rsid w:val="00010544"/>
    <w:rsid w:val="000379F5"/>
    <w:rsid w:val="000D7912"/>
    <w:rsid w:val="000E4854"/>
    <w:rsid w:val="00101FFC"/>
    <w:rsid w:val="001604D1"/>
    <w:rsid w:val="0021050B"/>
    <w:rsid w:val="00211A4D"/>
    <w:rsid w:val="002654EA"/>
    <w:rsid w:val="00275098"/>
    <w:rsid w:val="002807C4"/>
    <w:rsid w:val="002A2BA2"/>
    <w:rsid w:val="002C3268"/>
    <w:rsid w:val="002F14C0"/>
    <w:rsid w:val="0038722E"/>
    <w:rsid w:val="003C3DD0"/>
    <w:rsid w:val="00406940"/>
    <w:rsid w:val="00434E99"/>
    <w:rsid w:val="00466FA2"/>
    <w:rsid w:val="00645252"/>
    <w:rsid w:val="0067215F"/>
    <w:rsid w:val="006D3D74"/>
    <w:rsid w:val="007B6C86"/>
    <w:rsid w:val="00820CCC"/>
    <w:rsid w:val="0083569A"/>
    <w:rsid w:val="008C0CDF"/>
    <w:rsid w:val="008F2719"/>
    <w:rsid w:val="00912C0E"/>
    <w:rsid w:val="00985F2E"/>
    <w:rsid w:val="009956A3"/>
    <w:rsid w:val="009D770D"/>
    <w:rsid w:val="00A30868"/>
    <w:rsid w:val="00A9204E"/>
    <w:rsid w:val="00AA7B44"/>
    <w:rsid w:val="00AB347A"/>
    <w:rsid w:val="00AC47B7"/>
    <w:rsid w:val="00B4448A"/>
    <w:rsid w:val="00BC4A6A"/>
    <w:rsid w:val="00BC5F00"/>
    <w:rsid w:val="00BC75D4"/>
    <w:rsid w:val="00BE5219"/>
    <w:rsid w:val="00C02879"/>
    <w:rsid w:val="00CA1A8F"/>
    <w:rsid w:val="00D539A0"/>
    <w:rsid w:val="00D6027C"/>
    <w:rsid w:val="00E52A5A"/>
    <w:rsid w:val="00ED3923"/>
    <w:rsid w:val="00EF7C2C"/>
    <w:rsid w:val="00F21FC4"/>
    <w:rsid w:val="00F65F17"/>
    <w:rsid w:val="00F85491"/>
    <w:rsid w:val="00F90923"/>
    <w:rsid w:val="00FA6190"/>
    <w:rsid w:val="00FF6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47C76"/>
  <w15:chartTrackingRefBased/>
  <w15:docId w15:val="{1883B449-F019-4164-A84C-94DAA862B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2A2BA2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2750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66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7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9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8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9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7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9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5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2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7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tahH\AppData\Local\Microsoft\Office\16.0\DTS\en-US%7b7FCA7AE9-1308-4B46-A573-7179286DBC24%7d\%7bF8DBD316-19B1-4217-951B-D8FB7EB98426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5fb46f7-3dc0-4832-81b8-07f29502d69c" xsi:nil="true"/>
    <lcf76f155ced4ddcb4097134ff3c332f xmlns="08d45ba2-b0e1-4847-9dd8-25b0198f5b38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5679E3C2A4DB49B584EB64F9151BB0" ma:contentTypeVersion="11" ma:contentTypeDescription="Create a new document." ma:contentTypeScope="" ma:versionID="93b38786bf3fb4b38552ca2536966f77">
  <xsd:schema xmlns:xsd="http://www.w3.org/2001/XMLSchema" xmlns:xs="http://www.w3.org/2001/XMLSchema" xmlns:p="http://schemas.microsoft.com/office/2006/metadata/properties" xmlns:ns2="08d45ba2-b0e1-4847-9dd8-25b0198f5b38" xmlns:ns3="35fb46f7-3dc0-4832-81b8-07f29502d69c" targetNamespace="http://schemas.microsoft.com/office/2006/metadata/properties" ma:root="true" ma:fieldsID="5a969cb73625acce5068fa223ea8d755" ns2:_="" ns3:_="">
    <xsd:import namespace="08d45ba2-b0e1-4847-9dd8-25b0198f5b38"/>
    <xsd:import namespace="35fb46f7-3dc0-4832-81b8-07f29502d69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d45ba2-b0e1-4847-9dd8-25b0198f5b3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98978098-d7ba-48d0-8ac2-05c37dea337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fb46f7-3dc0-4832-81b8-07f29502d69c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55905a75-4d37-4fb4-8d75-1d0afa658e4a}" ma:internalName="TaxCatchAll" ma:showField="CatchAllData" ma:web="35fb46f7-3dc0-4832-81b8-07f29502d69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82C4753F-E89F-4623-9774-B71EF756A7A1}"/>
</file>

<file path=customXml/itemProps3.xml><?xml version="1.0" encoding="utf-8"?>
<ds:datastoreItem xmlns:ds="http://schemas.openxmlformats.org/officeDocument/2006/customXml" ds:itemID="{6E2275A0-7A26-4A46-BC4A-3A30D52B79AA}"/>
</file>

<file path=docProps/app.xml><?xml version="1.0" encoding="utf-8"?>
<Properties xmlns="http://schemas.openxmlformats.org/officeDocument/2006/extended-properties" xmlns:vt="http://schemas.openxmlformats.org/officeDocument/2006/docPropsVTypes">
  <Template>{F8DBD316-19B1-4217-951B-D8FB7EB98426}tf02786999_win32.dotx</Template>
  <TotalTime>2</TotalTime>
  <Pages>2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Christina Dobbins</dc:creator>
  <cp:keywords/>
  <dc:description/>
  <cp:lastModifiedBy>Dobbins, Christi</cp:lastModifiedBy>
  <cp:revision>2</cp:revision>
  <cp:lastPrinted>2025-01-30T16:15:00Z</cp:lastPrinted>
  <dcterms:created xsi:type="dcterms:W3CDTF">2025-02-06T17:06:00Z</dcterms:created>
  <dcterms:modified xsi:type="dcterms:W3CDTF">2025-02-06T17:06:00Z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0x010100E75679E3C2A4DB49B584EB64F9151BB0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